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rPr>
          <w:rFonts w:ascii="AppleSystemUIFontBold" w:hAnsi="AppleSystemUIFontBold" w:cs="AppleSystemUIFontBold"/>
          <w:b/>
          <w:bCs/>
          <w:sz w:val="34"/>
          <w:szCs w:val="34"/>
        </w:rPr>
      </w:pPr>
      <w:r>
        <w:rPr>
          <w:rFonts w:ascii="AppleSystemUIFontBold" w:hAnsi="AppleSystemUIFontBold" w:cs="AppleSystemUIFontBold"/>
          <w:b/>
          <w:bCs/>
          <w:sz w:val="34"/>
          <w:szCs w:val="34"/>
        </w:rPr>
        <w:t>I- BUSINESS</w:t>
      </w:r>
    </w:p>
    <w:p>
      <w:pPr>
        <w:numPr>
          <w:ilvl w:val="0"/>
          <w:numId w:val="1"/>
        </w:numPr>
        <w:autoSpaceDE w:val="0"/>
        <w:autoSpaceDN w:val="0"/>
        <w:adjustRightInd w:val="0"/>
        <w:ind w:left="0" w:firstLine="0"/>
        <w:rPr>
          <w:rFonts w:ascii="AppleSystemUIFont" w:hAnsi="AppleSystemUIFont" w:cs="AppleSystemUIFont"/>
        </w:rPr>
      </w:pPr>
      <w:r>
        <w:rPr>
          <w:rFonts w:ascii="AppleSystemUIFont" w:hAnsi="AppleSystemUIFont" w:cs="AppleSystemUIFont"/>
        </w:rPr>
        <w:t>Business Name</w:t>
      </w:r>
      <w:r>
        <w:rPr>
          <w:rFonts w:hint="eastAsia" w:ascii="AppleSystemUIFont" w:hAnsi="AppleSystemUIFont" w:cs="AppleSystemUIFont"/>
        </w:rPr>
        <w:t>:</w:t>
      </w:r>
      <w:r>
        <w:rPr>
          <w:rFonts w:ascii="AppleSystemUIFont" w:hAnsi="AppleSystemUIFont" w:cs="AppleSystemUIFont"/>
        </w:rPr>
        <w:t xml:space="preserve"> </w:t>
      </w:r>
      <w:r>
        <w:rPr>
          <w:rFonts w:hint="default" w:ascii="AppleSystemUIFont" w:hAnsi="AppleSystemUIFont" w:cs="AppleSystemUIFont"/>
          <w:color w:val="FF0000"/>
        </w:rPr>
        <w:t>Sunymus</w:t>
      </w:r>
    </w:p>
    <w:p>
      <w:pPr>
        <w:numPr>
          <w:ilvl w:val="0"/>
          <w:numId w:val="1"/>
        </w:numPr>
        <w:autoSpaceDE w:val="0"/>
        <w:autoSpaceDN w:val="0"/>
        <w:adjustRightInd w:val="0"/>
        <w:ind w:left="0" w:firstLine="0"/>
        <w:rPr>
          <w:rFonts w:ascii="AppleSystemUIFont" w:hAnsi="AppleSystemUIFont" w:cs="AppleSystemUIFont"/>
        </w:rPr>
      </w:pPr>
      <w:bookmarkStart w:id="0" w:name="_GoBack"/>
      <w:bookmarkEnd w:id="0"/>
      <w:r>
        <w:rPr>
          <w:rFonts w:ascii="AppleSystemUIFont" w:hAnsi="AppleSystemUIFont" w:cs="AppleSystemUIFont"/>
        </w:rPr>
        <w:t xml:space="preserve">Business Logo: </w:t>
      </w:r>
      <w:r>
        <w:rPr>
          <w:rFonts w:ascii="AppleSystemUIFont" w:hAnsi="AppleSystemUIFont" w:cs="AppleSystemUIFont"/>
        </w:rPr>
        <w:drawing>
          <wp:inline distT="0" distB="0" distL="0" distR="0">
            <wp:extent cx="137541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385268" cy="920533"/>
                    </a:xfrm>
                    <a:prstGeom prst="rect">
                      <a:avLst/>
                    </a:prstGeom>
                  </pic:spPr>
                </pic:pic>
              </a:graphicData>
            </a:graphic>
          </wp:inline>
        </w:drawing>
      </w:r>
    </w:p>
    <w:p>
      <w:pPr>
        <w:numPr>
          <w:ilvl w:val="0"/>
          <w:numId w:val="1"/>
        </w:numPr>
        <w:autoSpaceDE w:val="0"/>
        <w:autoSpaceDN w:val="0"/>
        <w:adjustRightInd w:val="0"/>
        <w:ind w:left="0" w:firstLine="0"/>
        <w:rPr>
          <w:rFonts w:ascii="AppleSystemUIFont" w:hAnsi="AppleSystemUIFont" w:cs="AppleSystemUIFont"/>
        </w:rPr>
      </w:pPr>
      <w:r>
        <w:rPr>
          <w:rFonts w:ascii="AppleSystemUIFont" w:hAnsi="AppleSystemUIFont" w:cs="AppleSystemUIFont"/>
        </w:rPr>
        <w:t>Business Slogan :</w:t>
      </w:r>
      <w:r>
        <w:t xml:space="preserve"> Top shoes you can ever find!</w:t>
      </w:r>
    </w:p>
    <w:p>
      <w:pPr>
        <w:numPr>
          <w:ilvl w:val="0"/>
          <w:numId w:val="1"/>
        </w:numPr>
        <w:autoSpaceDE w:val="0"/>
        <w:autoSpaceDN w:val="0"/>
        <w:adjustRightInd w:val="0"/>
        <w:ind w:left="0" w:firstLine="0"/>
        <w:rPr>
          <w:rFonts w:ascii="AppleSystemUIFont" w:hAnsi="AppleSystemUIFont" w:cs="AppleSystemUIFont"/>
        </w:rPr>
      </w:pPr>
      <w:r>
        <w:rPr>
          <w:rFonts w:ascii="AppleSystemUIFont" w:hAnsi="AppleSystemUIFont" w:cs="AppleSystemUIFont"/>
        </w:rPr>
        <w:t>Business Description:</w:t>
      </w:r>
      <w:r>
        <w:rPr>
          <w:rFonts w:ascii="AppleSystemUIFont" w:hAnsi="AppleSystemUIFont" w:cs="AppleSystemUIFont"/>
          <w:color w:val="FF0000"/>
        </w:rPr>
        <w:t xml:space="preserve">All our sneakers are unauthorised authentic, that means made of the exact same materials and stitching/packaging as retail paris just not as authentic and not licensed to manufacture. In other words, their identical to what you get from other official retail store that also includes accessories/laces if any. </w:t>
      </w:r>
    </w:p>
    <w:p>
      <w:pPr>
        <w:numPr>
          <w:ilvl w:val="0"/>
          <w:numId w:val="1"/>
        </w:numPr>
        <w:autoSpaceDE w:val="0"/>
        <w:autoSpaceDN w:val="0"/>
        <w:adjustRightInd w:val="0"/>
        <w:ind w:left="0" w:firstLine="0"/>
        <w:rPr>
          <w:rFonts w:ascii="AppleSystemUIFont" w:hAnsi="AppleSystemUIFont" w:cs="AppleSystemUIFont"/>
          <w:color w:val="FF0000"/>
        </w:rPr>
      </w:pPr>
      <w:r>
        <w:rPr>
          <w:rFonts w:ascii="AppleSystemUIFont" w:hAnsi="AppleSystemUIFont" w:cs="AppleSystemUIFont"/>
        </w:rPr>
        <w:t>Business Description (What are the categories of products you sell)</w:t>
      </w:r>
      <w:r>
        <w:rPr>
          <w:rFonts w:hint="eastAsia" w:ascii="AppleSystemUIFont" w:hAnsi="AppleSystemUIFont" w:cs="AppleSystemUIFont"/>
        </w:rPr>
        <w:t>：</w:t>
      </w:r>
      <w:r>
        <w:rPr>
          <w:rFonts w:ascii="AppleSystemUIFont" w:hAnsi="AppleSystemUIFont" w:cs="AppleSystemUIFont"/>
          <w:color w:val="FF0000"/>
        </w:rPr>
        <w:t xml:space="preserve"> Nike Air, Adidas Human, </w:t>
      </w:r>
      <w:r>
        <w:rPr>
          <w:rFonts w:hint="eastAsia" w:ascii="AppleSystemUIFont" w:hAnsi="AppleSystemUIFont" w:cs="AppleSystemUIFont"/>
          <w:color w:val="FF0000"/>
        </w:rPr>
        <w:t>Balen</w:t>
      </w:r>
      <w:r>
        <w:rPr>
          <w:rFonts w:ascii="AppleSystemUIFont" w:hAnsi="AppleSystemUIFont" w:cs="AppleSystemUIFont"/>
          <w:color w:val="FF0000"/>
        </w:rPr>
        <w:t xml:space="preserve">ciaga, </w:t>
      </w:r>
      <w:r>
        <w:rPr>
          <w:rFonts w:hint="eastAsia" w:ascii="AppleSystemUIFont" w:hAnsi="AppleSystemUIFont" w:cs="AppleSystemUIFont"/>
          <w:color w:val="FF0000"/>
        </w:rPr>
        <w:t>Givenchy</w:t>
      </w:r>
      <w:r>
        <w:rPr>
          <w:rFonts w:ascii="AppleSystemUIFont" w:hAnsi="AppleSystemUIFont" w:cs="AppleSystemUIFont"/>
          <w:color w:val="FF0000"/>
        </w:rPr>
        <w:t>, Nike Air More Uptempo,</w:t>
      </w:r>
      <w:r>
        <w:t xml:space="preserve"> </w:t>
      </w:r>
      <w:r>
        <w:rPr>
          <w:rFonts w:ascii="AppleSystemUIFont" w:hAnsi="AppleSystemUIFont" w:cs="AppleSystemUIFont"/>
          <w:color w:val="FF0000"/>
        </w:rPr>
        <w:t>Adidas Ultraboost, Adidas Prophere, Adidas Yeezy Boost, Adidas ZX500, Adidas Ozweego, Adidas Falcon,  Adidas Sense 4D,</w:t>
      </w:r>
      <w:r>
        <w:t xml:space="preserve"> </w:t>
      </w:r>
      <w:r>
        <w:rPr>
          <w:rFonts w:ascii="AppleSystemUIFont" w:hAnsi="AppleSystemUIFont" w:cs="AppleSystemUIFont"/>
          <w:color w:val="FF0000"/>
        </w:rPr>
        <w:t>Nike Air HuaracheI…(Sneakers, Sports shoes, Skateboarding shoes)</w:t>
      </w:r>
    </w:p>
    <w:p>
      <w:pPr>
        <w:autoSpaceDE w:val="0"/>
        <w:autoSpaceDN w:val="0"/>
        <w:adjustRightInd w:val="0"/>
        <w:rPr>
          <w:rFonts w:ascii="AppleSystemUIFont" w:hAnsi="AppleSystemUIFont" w:cs="AppleSystemUIFont"/>
          <w:color w:val="FF0000"/>
        </w:rPr>
      </w:pPr>
    </w:p>
    <w:p>
      <w:pPr>
        <w:autoSpaceDE w:val="0"/>
        <w:autoSpaceDN w:val="0"/>
        <w:adjustRightInd w:val="0"/>
        <w:rPr>
          <w:rFonts w:ascii="AppleSystemUIFontBold" w:hAnsi="AppleSystemUIFontBold" w:cs="AppleSystemUIFontBold"/>
          <w:b/>
          <w:bCs/>
          <w:sz w:val="34"/>
          <w:szCs w:val="34"/>
        </w:rPr>
      </w:pPr>
    </w:p>
    <w:p>
      <w:pPr>
        <w:autoSpaceDE w:val="0"/>
        <w:autoSpaceDN w:val="0"/>
        <w:adjustRightInd w:val="0"/>
        <w:rPr>
          <w:rFonts w:ascii="AppleSystemUIFontBold" w:hAnsi="AppleSystemUIFontBold" w:cs="AppleSystemUIFontBold"/>
          <w:b/>
          <w:bCs/>
          <w:sz w:val="34"/>
          <w:szCs w:val="34"/>
        </w:rPr>
      </w:pPr>
      <w:r>
        <w:rPr>
          <w:rFonts w:ascii="AppleSystemUIFontBold" w:hAnsi="AppleSystemUIFontBold" w:cs="AppleSystemUIFontBold"/>
          <w:b/>
          <w:bCs/>
          <w:sz w:val="34"/>
          <w:szCs w:val="34"/>
        </w:rPr>
        <w:t>II- SUPPLIERS</w:t>
      </w:r>
    </w:p>
    <w:p>
      <w:pPr>
        <w:numPr>
          <w:ilvl w:val="0"/>
          <w:numId w:val="2"/>
        </w:numPr>
        <w:autoSpaceDE w:val="0"/>
        <w:autoSpaceDN w:val="0"/>
        <w:adjustRightInd w:val="0"/>
        <w:ind w:left="0" w:firstLine="0"/>
        <w:rPr>
          <w:rFonts w:hint="eastAsia" w:ascii="AppleSystemUIFont" w:hAnsi="AppleSystemUIFont" w:cs="AppleSystemUIFont"/>
          <w:color w:val="FF0000"/>
        </w:rPr>
      </w:pPr>
      <w:r>
        <w:rPr>
          <w:rFonts w:ascii="AppleSystemUIFont" w:hAnsi="AppleSystemUIFont" w:cs="AppleSystemUIFont"/>
        </w:rPr>
        <w:t>Suppliers Name or company</w:t>
      </w:r>
      <w:r>
        <w:rPr>
          <w:rFonts w:hint="eastAsia" w:ascii="AppleSystemUIFont" w:hAnsi="AppleSystemUIFont" w:cs="AppleSystemUIFont"/>
        </w:rPr>
        <w:t>:</w:t>
      </w:r>
      <w:r>
        <w:rPr>
          <w:rFonts w:ascii="AppleSystemUIFont" w:hAnsi="AppleSystemUIFont" w:cs="AppleSystemUIFont"/>
        </w:rPr>
        <w:t xml:space="preserve"> </w:t>
      </w:r>
      <w:r>
        <w:rPr>
          <w:rFonts w:ascii="AppleSystemUIFont" w:hAnsi="AppleSystemUIFont" w:cs="AppleSystemUIFont"/>
          <w:color w:val="FF0000"/>
        </w:rPr>
        <w:t>Several suppliers but not only wechat</w:t>
      </w:r>
    </w:p>
    <w:p>
      <w:pPr>
        <w:numPr>
          <w:ilvl w:val="0"/>
          <w:numId w:val="2"/>
        </w:numPr>
        <w:autoSpaceDE w:val="0"/>
        <w:autoSpaceDN w:val="0"/>
        <w:adjustRightInd w:val="0"/>
        <w:ind w:left="0" w:firstLine="0"/>
        <w:rPr>
          <w:rFonts w:ascii="AppleSystemUIFont" w:hAnsi="AppleSystemUIFont" w:cs="AppleSystemUIFont"/>
        </w:rPr>
      </w:pPr>
      <w:r>
        <w:rPr>
          <w:rFonts w:ascii="AppleSystemUIFont" w:hAnsi="AppleSystemUIFont" w:cs="AppleSystemUIFont"/>
        </w:rPr>
        <w:t xml:space="preserve">Suppliers informations (contact </w:t>
      </w:r>
      <w:r>
        <w:rPr>
          <w:rFonts w:ascii="AppleSystemUIFont" w:hAnsi="AppleSystemUIFont" w:cs="AppleSystemUIFont"/>
          <w:color w:val="FF0000"/>
        </w:rPr>
        <w:t>I only have her wechat</w:t>
      </w:r>
      <w:r>
        <w:rPr>
          <w:rFonts w:hint="eastAsia" w:ascii="AppleSystemUIFont" w:hAnsi="AppleSystemUIFont" w:cs="AppleSystemUIFont"/>
        </w:rPr>
        <w:t>,</w:t>
      </w:r>
      <w:r>
        <w:rPr>
          <w:rFonts w:ascii="AppleSystemUIFont" w:hAnsi="AppleSystemUIFont" w:cs="AppleSystemUIFont"/>
        </w:rPr>
        <w:t xml:space="preserve"> mail, website (</w:t>
      </w:r>
      <w:r>
        <w:rPr>
          <w:rFonts w:ascii="AppleSystemUIFont" w:hAnsi="AppleSystemUIFont" w:cs="AppleSystemUIFont"/>
          <w:color w:val="FF0000"/>
        </w:rPr>
        <w:t>no website</w:t>
      </w:r>
      <w:r>
        <w:rPr>
          <w:rFonts w:ascii="AppleSystemUIFont" w:hAnsi="AppleSystemUIFont" w:cs="AppleSystemUIFont"/>
        </w:rPr>
        <w:t>)</w:t>
      </w:r>
    </w:p>
    <w:p>
      <w:pPr>
        <w:numPr>
          <w:ilvl w:val="0"/>
          <w:numId w:val="2"/>
        </w:numPr>
        <w:autoSpaceDE w:val="0"/>
        <w:autoSpaceDN w:val="0"/>
        <w:adjustRightInd w:val="0"/>
        <w:ind w:left="0" w:firstLine="0"/>
        <w:rPr>
          <w:rFonts w:ascii="AppleSystemUIFont" w:hAnsi="AppleSystemUIFont" w:cs="AppleSystemUIFont"/>
        </w:rPr>
      </w:pPr>
      <w:r>
        <w:rPr>
          <w:rFonts w:ascii="AppleSystemUIFont" w:hAnsi="AppleSystemUIFont" w:cs="AppleSystemUIFont"/>
        </w:rPr>
        <w:t>Suppliers Products and Services and Pricing :</w:t>
      </w:r>
    </w:p>
    <w:p>
      <w:pPr>
        <w:autoSpaceDE w:val="0"/>
        <w:autoSpaceDN w:val="0"/>
        <w:adjustRightInd w:val="0"/>
        <w:rPr>
          <w:rFonts w:ascii="AppleSystemUIFont" w:hAnsi="AppleSystemUIFont" w:cs="AppleSystemUIFont"/>
        </w:rPr>
      </w:pPr>
      <w:r>
        <w:rPr>
          <w:rFonts w:ascii="AppleSystemUIFont" w:hAnsi="AppleSystemUIFont" w:cs="AppleSystemUIFont"/>
        </w:rPr>
        <w:t>You should find many good suppliers do not only focus on one (in case of out of stock).</w:t>
      </w:r>
    </w:p>
    <w:p>
      <w:pPr>
        <w:autoSpaceDE w:val="0"/>
        <w:autoSpaceDN w:val="0"/>
        <w:adjustRightInd w:val="0"/>
        <w:rPr>
          <w:rFonts w:ascii="AppleSystemUIFont" w:hAnsi="AppleSystemUIFont" w:cs="AppleSystemUIFont"/>
        </w:rPr>
      </w:pPr>
      <w:r>
        <w:rPr>
          <w:rFonts w:ascii="AppleSystemUIFont" w:hAnsi="AppleSystemUIFont" w:cs="AppleSystemUIFont"/>
        </w:rPr>
        <w:t>You should save all the informations related to customer in your phone contact or excel workbook .</w:t>
      </w:r>
    </w:p>
    <w:p>
      <w:pPr>
        <w:autoSpaceDE w:val="0"/>
        <w:autoSpaceDN w:val="0"/>
        <w:adjustRightInd w:val="0"/>
        <w:rPr>
          <w:rFonts w:ascii="AppleSystemUIFont" w:hAnsi="AppleSystemUIFont" w:cs="AppleSystemUIFont"/>
        </w:rPr>
      </w:pPr>
      <w:r>
        <w:rPr>
          <w:rFonts w:ascii="AppleSystemUIFont" w:hAnsi="AppleSystemUIFont" w:cs="AppleSystemUIFont"/>
        </w:rPr>
        <w:t>You can use an identifier related to your supplier (For example : S0001-Sun yao S for ; SCN001 ; SCNSHOE0001) S= Supplier ; CN = China Based Supplier; SHOE = Shoes) You can decide your supplier reference code according to your needs.</w:t>
      </w:r>
    </w:p>
    <w:p>
      <w:pPr>
        <w:autoSpaceDE w:val="0"/>
        <w:autoSpaceDN w:val="0"/>
        <w:adjustRightInd w:val="0"/>
        <w:rPr>
          <w:rFonts w:ascii="AppleSystemUIFont" w:hAnsi="AppleSystemUIFont" w:cs="AppleSystemUIFont"/>
        </w:rPr>
      </w:pPr>
    </w:p>
    <w:p>
      <w:pPr>
        <w:autoSpaceDE w:val="0"/>
        <w:autoSpaceDN w:val="0"/>
        <w:adjustRightInd w:val="0"/>
        <w:rPr>
          <w:rFonts w:ascii="AppleSystemUIFontBold" w:hAnsi="AppleSystemUIFontBold" w:cs="AppleSystemUIFontBold"/>
          <w:b/>
          <w:bCs/>
          <w:sz w:val="34"/>
          <w:szCs w:val="34"/>
        </w:rPr>
      </w:pPr>
    </w:p>
    <w:p>
      <w:pPr>
        <w:autoSpaceDE w:val="0"/>
        <w:autoSpaceDN w:val="0"/>
        <w:adjustRightInd w:val="0"/>
        <w:rPr>
          <w:rFonts w:ascii="AppleSystemUIFontBold" w:hAnsi="AppleSystemUIFontBold" w:cs="AppleSystemUIFontBold"/>
          <w:b/>
          <w:bCs/>
          <w:sz w:val="34"/>
          <w:szCs w:val="34"/>
        </w:rPr>
      </w:pPr>
      <w:r>
        <w:rPr>
          <w:rFonts w:ascii="AppleSystemUIFontBold" w:hAnsi="AppleSystemUIFontBold" w:cs="AppleSystemUIFontBold"/>
          <w:b/>
          <w:bCs/>
          <w:sz w:val="34"/>
          <w:szCs w:val="34"/>
        </w:rPr>
        <w:t>III-PRODUCTS CATALOG</w:t>
      </w:r>
    </w:p>
    <w:p>
      <w:pPr>
        <w:numPr>
          <w:ilvl w:val="0"/>
          <w:numId w:val="3"/>
        </w:numPr>
        <w:autoSpaceDE w:val="0"/>
        <w:autoSpaceDN w:val="0"/>
        <w:adjustRightInd w:val="0"/>
        <w:ind w:left="0" w:firstLine="0"/>
        <w:rPr>
          <w:rFonts w:ascii="AppleSystemUIFont" w:hAnsi="AppleSystemUIFont" w:cs="AppleSystemUIFont"/>
        </w:rPr>
      </w:pPr>
      <w:r>
        <w:rPr>
          <w:rFonts w:ascii="AppleSystemUIFont" w:hAnsi="AppleSystemUIFont" w:cs="AppleSystemUIFont"/>
        </w:rPr>
        <w:t>Products details (characteristics, pictures, ....)</w:t>
      </w:r>
    </w:p>
    <w:p>
      <w:pPr>
        <w:numPr>
          <w:ilvl w:val="0"/>
          <w:numId w:val="3"/>
        </w:numPr>
        <w:autoSpaceDE w:val="0"/>
        <w:autoSpaceDN w:val="0"/>
        <w:adjustRightInd w:val="0"/>
        <w:ind w:left="0" w:firstLine="0"/>
        <w:rPr>
          <w:rFonts w:ascii="AppleSystemUIFont" w:hAnsi="AppleSystemUIFont" w:cs="AppleSystemUIFont"/>
        </w:rPr>
      </w:pPr>
      <w:r>
        <w:rPr>
          <w:rFonts w:ascii="AppleSystemUIFont" w:hAnsi="AppleSystemUIFont" w:cs="AppleSystemUIFont"/>
        </w:rPr>
        <w:t>Products suppliers (Where a buy this product, What supplier(s))</w:t>
      </w:r>
    </w:p>
    <w:p>
      <w:pPr>
        <w:autoSpaceDE w:val="0"/>
        <w:autoSpaceDN w:val="0"/>
        <w:adjustRightInd w:val="0"/>
        <w:rPr>
          <w:rFonts w:ascii="AppleSystemUIFont" w:hAnsi="AppleSystemUIFont" w:cs="AppleSystemUIFont"/>
        </w:rPr>
      </w:pPr>
      <w:r>
        <w:rPr>
          <w:rFonts w:ascii="AppleSystemUIFont" w:hAnsi="AppleSystemUIFont" w:cs="AppleSystemUIFont"/>
        </w:rPr>
        <w:t>You should have all the informations related to the product . Many suppliers can provide the same product</w:t>
      </w:r>
    </w:p>
    <w:p>
      <w:pPr>
        <w:autoSpaceDE w:val="0"/>
        <w:autoSpaceDN w:val="0"/>
        <w:adjustRightInd w:val="0"/>
        <w:rPr>
          <w:rFonts w:ascii="AppleSystemUIFont" w:hAnsi="AppleSystemUIFont" w:cs="AppleSystemUIFont"/>
        </w:rPr>
      </w:pPr>
      <w:r>
        <w:rPr>
          <w:rFonts w:ascii="AppleSystemUIFont" w:hAnsi="AppleSystemUIFont" w:cs="AppleSystemUIFont"/>
        </w:rPr>
        <w:t xml:space="preserve">You should have a very organized folder and sub folder for your products and pictures. (For example : Sun Yao Elegance Store &gt; Shoes &gt; Sneakers &gt; Jordan &gt; Air Jordan 11 retro </w:t>
      </w:r>
    </w:p>
    <w:p>
      <w:pPr>
        <w:autoSpaceDE w:val="0"/>
        <w:autoSpaceDN w:val="0"/>
        <w:adjustRightInd w:val="0"/>
        <w:rPr>
          <w:rFonts w:ascii="AppleSystemUIFont" w:hAnsi="AppleSystemUIFont" w:cs="AppleSystemUIFont"/>
        </w:rPr>
      </w:pPr>
      <w:r>
        <w:rPr>
          <w:rFonts w:ascii="AppleSystemUIFont" w:hAnsi="AppleSystemUIFont" w:cs="AppleSystemUIFont"/>
        </w:rPr>
        <w:t xml:space="preserve">You can use identifier to regroup give reference to products having something in common </w:t>
      </w:r>
    </w:p>
    <w:p>
      <w:pPr>
        <w:autoSpaceDE w:val="0"/>
        <w:autoSpaceDN w:val="0"/>
        <w:adjustRightInd w:val="0"/>
        <w:rPr>
          <w:rFonts w:ascii="AppleSystemUIFont" w:hAnsi="AppleSystemUIFont" w:cs="AppleSystemUIFont"/>
        </w:rPr>
      </w:pPr>
    </w:p>
    <w:p>
      <w:pPr>
        <w:autoSpaceDE w:val="0"/>
        <w:autoSpaceDN w:val="0"/>
        <w:adjustRightInd w:val="0"/>
        <w:rPr>
          <w:rFonts w:ascii="AppleSystemUIFont" w:hAnsi="AppleSystemUIFont" w:cs="AppleSystemUIFont"/>
        </w:rPr>
      </w:pPr>
    </w:p>
    <w:p>
      <w:r>
        <w:rPr>
          <w:rFonts w:ascii="AppleSystemUIFontBold" w:hAnsi="AppleSystemUIFontBold" w:cs="AppleSystemUIFontBold"/>
          <w:b/>
          <w:bCs/>
          <w:sz w:val="34"/>
          <w:szCs w:val="34"/>
        </w:rPr>
        <w:t>IV-CUSTOMERS &amp; SELLING PLATFORM (SOON)</w:t>
      </w:r>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2"/>
    <w:family w:val="decorative"/>
    <w:pitch w:val="default"/>
    <w:sig w:usb0="00000000" w:usb1="00000000" w:usb2="00000000" w:usb3="00000000" w:csb0="80000000" w:csb1="00000000"/>
  </w:font>
  <w:font w:name="DengXian">
    <w:altName w:val="HYZhongDengXianKW"/>
    <w:panose1 w:val="02010600030101010101"/>
    <w:charset w:val="86"/>
    <w:family w:val="auto"/>
    <w:pitch w:val="default"/>
    <w:sig w:usb0="00000000" w:usb1="00000000" w:usb2="00000016" w:usb3="00000000" w:csb0="0004000F" w:csb1="00000000"/>
  </w:font>
  <w:font w:name="Wingdings">
    <w:panose1 w:val="05000000000000000000"/>
    <w:charset w:val="02"/>
    <w:family w:val="decorative"/>
    <w:pitch w:val="default"/>
    <w:sig w:usb0="00000000" w:usb1="00000000" w:usb2="00000000" w:usb3="00000000" w:csb0="80000000" w:csb1="00000000"/>
  </w:font>
  <w:font w:name="AppleSystemUIFontBold">
    <w:altName w:val="PingFang SC"/>
    <w:panose1 w:val="020B0604020202020204"/>
    <w:charset w:val="00"/>
    <w:family w:val="auto"/>
    <w:pitch w:val="default"/>
    <w:sig w:usb0="00000000" w:usb1="00000000" w:usb2="00000000" w:usb3="00000000" w:csb0="00000001" w:csb1="00000000"/>
  </w:font>
  <w:font w:name="AppleSystemUIFont">
    <w:altName w:val="PingFang SC"/>
    <w:panose1 w:val="020B0604020202020204"/>
    <w:charset w:val="00"/>
    <w:family w:val="auto"/>
    <w:pitch w:val="default"/>
    <w:sig w:usb0="00000000" w:usb1="00000000" w:usb2="00000000" w:usb3="00000000" w:csb0="00000001" w:csb1="00000000"/>
  </w:font>
  <w:font w:name="DengXian Light">
    <w:altName w:val="HYZhongDengXianKW"/>
    <w:panose1 w:val="02010600030101010101"/>
    <w:charset w:val="86"/>
    <w:family w:val="auto"/>
    <w:pitch w:val="default"/>
    <w:sig w:usb0="00000000" w:usb1="00000000" w:usb2="00000016" w:usb3="00000000" w:csb0="0004000F" w:csb1="00000000"/>
  </w:font>
  <w:font w:name="Calibri Light">
    <w:altName w:val="Helvetica Neue"/>
    <w:panose1 w:val="020F0302020204030204"/>
    <w:charset w:val="00"/>
    <w:family w:val="swiss"/>
    <w:pitch w:val="default"/>
    <w:sig w:usb0="00000000" w:usb1="00000000" w:usb2="00000009" w:usb3="00000000" w:csb0="000001FF" w:csb1="00000000"/>
  </w:font>
  <w:font w:name="DengXian">
    <w:altName w:val="HYZhongDengXianKW"/>
    <w:panose1 w:val="00000000000000000000"/>
    <w:charset w:val="86"/>
    <w:family w:val="auto"/>
    <w:pitch w:val="default"/>
    <w:sig w:usb0="00000000" w:usb1="00000000" w:usb2="00000000" w:usb3="00000000" w:csb0="00000000" w:csb1="00000000"/>
  </w:font>
  <w:font w:name="HYZhongDengXianKW">
    <w:panose1 w:val="01010104010101010101"/>
    <w:charset w:val="86"/>
    <w:family w:val="auto"/>
    <w:pitch w:val="default"/>
    <w:sig w:usb0="800002BF" w:usb1="004F7CFA" w:usb2="00000000" w:usb3="00000000" w:csb0="00040001" w:csb1="00000000"/>
  </w:font>
  <w:font w:name="PingFang SC">
    <w:panose1 w:val="020B0400000000000000"/>
    <w:charset w:val="86"/>
    <w:family w:val="auto"/>
    <w:pitch w:val="default"/>
    <w:sig w:usb0="A00002FF" w:usb1="7ACFFDFB" w:usb2="00000017" w:usb3="00000000" w:csb0="00040001" w:csb1="00000000"/>
  </w:font>
  <w:font w:name="Songti SC">
    <w:panose1 w:val="02010800040101010101"/>
    <w:charset w:val="86"/>
    <w:family w:val="auto"/>
    <w:pitch w:val="default"/>
    <w:sig w:usb0="00000001" w:usb1="080F0000" w:usb2="00000000" w:usb3="00000000" w:csb0="00040000" w:csb1="00000000"/>
  </w:font>
  <w:font w:name="DengXian">
    <w:altName w:val="HYZhongDengXianKW"/>
    <w:panose1 w:val="00000000000000000000"/>
    <w:charset w:val="00"/>
    <w:family w:val="auto"/>
    <w:pitch w:val="default"/>
    <w:sig w:usb0="00000000" w:usb1="00000000" w:usb2="00000000" w:usb3="00000000" w:csb0="00000000" w:csb1="00000000"/>
  </w:font>
  <w:font w:name="helvetica">
    <w:altName w:val="PingFang SC"/>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bullet"/>
      <w:lvlText w:val="•"/>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00000002"/>
    <w:multiLevelType w:val="multilevel"/>
    <w:tmpl w:val="00000002"/>
    <w:lvl w:ilvl="0" w:tentative="0">
      <w:start w:val="1"/>
      <w:numFmt w:val="bullet"/>
      <w:lvlText w:val="•"/>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00000003"/>
    <w:multiLevelType w:val="multilevel"/>
    <w:tmpl w:val="00000003"/>
    <w:lvl w:ilvl="0" w:tentative="0">
      <w:start w:val="1"/>
      <w:numFmt w:val="bullet"/>
      <w:lvlText w:val="•"/>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829"/>
    <w:rsid w:val="00110B49"/>
    <w:rsid w:val="00210D61"/>
    <w:rsid w:val="00296AE7"/>
    <w:rsid w:val="002B2597"/>
    <w:rsid w:val="0043247E"/>
    <w:rsid w:val="006E02E7"/>
    <w:rsid w:val="009947B8"/>
    <w:rsid w:val="009F4AE5"/>
    <w:rsid w:val="00A73B63"/>
    <w:rsid w:val="00AC6829"/>
    <w:rsid w:val="00D61B42"/>
    <w:rsid w:val="00F213E7"/>
    <w:rsid w:val="173C8CBE"/>
    <w:rsid w:val="BACEC7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character" w:default="1" w:styleId="2">
    <w:name w:val="Default Paragraph Font"/>
    <w:unhideWhenUsed/>
    <w:uiPriority w:val="1"/>
  </w:style>
  <w:style w:type="table" w:default="1" w:styleId="3">
    <w:name w:val="Normal Table"/>
    <w:unhideWhenUsed/>
    <w:uiPriority w:val="99"/>
    <w:tblPr>
      <w:tblCellMar>
        <w:top w:w="0" w:type="dxa"/>
        <w:left w:w="108" w:type="dxa"/>
        <w:bottom w:w="0" w:type="dxa"/>
        <w:right w:w="108" w:type="dxa"/>
      </w:tblCellMar>
    </w:tblPr>
  </w:style>
  <w:style w:type="paragraph" w:customStyle="1"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281</Words>
  <Characters>1608</Characters>
  <Lines>13</Lines>
  <Paragraphs>3</Paragraphs>
  <ScaleCrop>false</ScaleCrop>
  <LinksUpToDate>false</LinksUpToDate>
  <CharactersWithSpaces>1886</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2020-04-21T04:28:00Z</dcterms:created>
  <dc:creator>Sun Yao</dc:creator>
  <cp:lastModifiedBy>sun</cp:lastModifiedBy>
  <dcterms:modified xsi:type="dcterms:W3CDTF">2020-04-21T09:45:52Z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